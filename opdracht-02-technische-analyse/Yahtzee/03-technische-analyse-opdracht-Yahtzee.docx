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B24" w:rsidRDefault="00D10B24">
      <w:pPr>
        <w:spacing w:before="14" w:line="280" w:lineRule="exact"/>
        <w:rPr>
          <w:sz w:val="28"/>
          <w:szCs w:val="28"/>
        </w:rPr>
      </w:pPr>
    </w:p>
    <w:p w:rsidR="00D10B24" w:rsidRDefault="00F8596E">
      <w:pPr>
        <w:spacing w:before="21"/>
        <w:ind w:left="11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Pr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j</w:t>
      </w: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>Y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>h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tzee:</w:t>
      </w: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r</w:t>
      </w: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quirem</w:t>
      </w:r>
      <w:r>
        <w:rPr>
          <w:rFonts w:ascii="Cambria" w:eastAsia="Cambria" w:hAnsi="Cambria" w:cs="Cambria"/>
          <w:b/>
          <w:color w:val="365F91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n</w:t>
      </w: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s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>d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cu</w:t>
      </w: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>m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ent</w:t>
      </w:r>
    </w:p>
    <w:p w:rsidR="00D10B24" w:rsidRDefault="00D10B24">
      <w:pPr>
        <w:spacing w:before="9" w:line="140" w:lineRule="exact"/>
        <w:rPr>
          <w:sz w:val="15"/>
          <w:szCs w:val="15"/>
        </w:rPr>
      </w:pPr>
    </w:p>
    <w:p w:rsidR="00D10B24" w:rsidRDefault="00D10B24">
      <w:pPr>
        <w:spacing w:line="200" w:lineRule="exact"/>
      </w:pPr>
    </w:p>
    <w:p w:rsidR="00D10B24" w:rsidRDefault="00D10B24">
      <w:pPr>
        <w:spacing w:line="200" w:lineRule="exact"/>
      </w:pPr>
    </w:p>
    <w:p w:rsidR="00D10B24" w:rsidRDefault="00F8596E">
      <w:pPr>
        <w:spacing w:line="276" w:lineRule="auto"/>
        <w:ind w:left="116" w:right="8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it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cu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 b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sch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ijving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ire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h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ect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. 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e</w:t>
      </w:r>
      <w:r>
        <w:rPr>
          <w:rFonts w:ascii="Calibri" w:eastAsia="Calibri" w:hAnsi="Calibri" w:cs="Calibri"/>
          <w:sz w:val="22"/>
          <w:szCs w:val="22"/>
        </w:rPr>
        <w:t xml:space="preserve">en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ers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l 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el uit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ee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besp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kt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ain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od</w:t>
      </w:r>
      <w:r>
        <w:rPr>
          <w:rFonts w:ascii="Calibri" w:eastAsia="Calibri" w:hAnsi="Calibri" w:cs="Calibri"/>
          <w:sz w:val="22"/>
          <w:szCs w:val="22"/>
        </w:rPr>
        <w:t xml:space="preserve">el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je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t, en 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en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aats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el 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erz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cht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erschi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rf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het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rface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el.</w:t>
      </w:r>
    </w:p>
    <w:p w:rsidR="00D10B24" w:rsidRDefault="00D10B24">
      <w:pPr>
        <w:spacing w:before="9" w:line="100" w:lineRule="exact"/>
        <w:rPr>
          <w:sz w:val="10"/>
          <w:szCs w:val="10"/>
        </w:rPr>
      </w:pPr>
    </w:p>
    <w:p w:rsidR="00D10B24" w:rsidRDefault="00D10B24">
      <w:pPr>
        <w:spacing w:line="200" w:lineRule="exact"/>
      </w:pPr>
    </w:p>
    <w:p w:rsidR="00D10B24" w:rsidRDefault="00D10B24">
      <w:pPr>
        <w:spacing w:line="200" w:lineRule="exact"/>
      </w:pPr>
    </w:p>
    <w:p w:rsidR="00D10B24" w:rsidRDefault="00D10B24">
      <w:pPr>
        <w:spacing w:line="200" w:lineRule="exact"/>
      </w:pPr>
    </w:p>
    <w:p w:rsidR="00D10B24" w:rsidRDefault="00F8596E">
      <w:pPr>
        <w:ind w:left="116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color w:val="4F81BC"/>
          <w:sz w:val="26"/>
          <w:szCs w:val="26"/>
        </w:rPr>
        <w:t>B</w:t>
      </w:r>
      <w:r>
        <w:rPr>
          <w:rFonts w:ascii="Cambria" w:eastAsia="Cambria" w:hAnsi="Cambria" w:cs="Cambria"/>
          <w:b/>
          <w:color w:val="4F81BC"/>
          <w:spacing w:val="-2"/>
          <w:sz w:val="26"/>
          <w:szCs w:val="26"/>
        </w:rPr>
        <w:t>e</w:t>
      </w:r>
      <w:r>
        <w:rPr>
          <w:rFonts w:ascii="Cambria" w:eastAsia="Cambria" w:hAnsi="Cambria" w:cs="Cambria"/>
          <w:b/>
          <w:color w:val="4F81BC"/>
          <w:spacing w:val="1"/>
          <w:sz w:val="26"/>
          <w:szCs w:val="26"/>
        </w:rPr>
        <w:t>sc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h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ri</w:t>
      </w:r>
      <w:r>
        <w:rPr>
          <w:rFonts w:ascii="Cambria" w:eastAsia="Cambria" w:hAnsi="Cambria" w:cs="Cambria"/>
          <w:b/>
          <w:color w:val="4F81BC"/>
          <w:spacing w:val="4"/>
          <w:sz w:val="26"/>
          <w:szCs w:val="26"/>
        </w:rPr>
        <w:t>j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v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ing</w:t>
      </w:r>
      <w:r>
        <w:rPr>
          <w:rFonts w:ascii="Cambria" w:eastAsia="Cambria" w:hAnsi="Cambria" w:cs="Cambria"/>
          <w:b/>
          <w:color w:val="4F81BC"/>
          <w:spacing w:val="-1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color w:val="4F81BC"/>
          <w:spacing w:val="1"/>
          <w:sz w:val="26"/>
          <w:szCs w:val="26"/>
        </w:rPr>
        <w:t>j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color w:val="4F81BC"/>
          <w:spacing w:val="1"/>
          <w:sz w:val="26"/>
          <w:szCs w:val="26"/>
        </w:rPr>
        <w:t>c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t</w:t>
      </w:r>
    </w:p>
    <w:p w:rsidR="00D10B24" w:rsidRDefault="00F8596E">
      <w:pPr>
        <w:spacing w:before="42" w:line="276" w:lineRule="auto"/>
        <w:ind w:left="116" w:right="74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willen 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en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om</w:t>
      </w:r>
      <w:r>
        <w:rPr>
          <w:rFonts w:ascii="Calibri" w:eastAsia="Calibri" w:hAnsi="Calibri" w:cs="Calibri"/>
          <w:spacing w:val="-1"/>
          <w:sz w:val="22"/>
          <w:szCs w:val="22"/>
        </w:rPr>
        <w:t>put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mp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atie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spel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tzee.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eler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an Yaht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je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m</w:t>
      </w:r>
      <w:r>
        <w:rPr>
          <w:rFonts w:ascii="Calibri" w:eastAsia="Calibri" w:hAnsi="Calibri" w:cs="Calibri"/>
          <w:sz w:val="22"/>
          <w:szCs w:val="22"/>
        </w:rPr>
        <w:t>et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erli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 xml:space="preserve">en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kan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ke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rp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slissen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te</w:t>
      </w:r>
      <w:r>
        <w:rPr>
          <w:rFonts w:ascii="Calibri" w:eastAsia="Calibri" w:hAnsi="Calibri" w:cs="Calibri"/>
          <w:sz w:val="22"/>
          <w:szCs w:val="22"/>
        </w:rPr>
        <w:t>erli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en je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ast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zet.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 dr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et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je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zo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elijke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h</w:t>
      </w:r>
      <w:r>
        <w:rPr>
          <w:rFonts w:ascii="Calibri" w:eastAsia="Calibri" w:hAnsi="Calibri" w:cs="Calibri"/>
          <w:sz w:val="22"/>
          <w:szCs w:val="22"/>
        </w:rPr>
        <w:t>ale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Z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rg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elijke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ie uitle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wat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eli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het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spel is</w:t>
      </w:r>
    </w:p>
    <w:p w:rsidR="00D10B24" w:rsidRDefault="00D10B24">
      <w:pPr>
        <w:spacing w:before="9" w:line="140" w:lineRule="exact"/>
        <w:rPr>
          <w:sz w:val="14"/>
          <w:szCs w:val="14"/>
        </w:rPr>
      </w:pPr>
    </w:p>
    <w:p w:rsidR="00D10B24" w:rsidRDefault="00D10B24">
      <w:pPr>
        <w:spacing w:line="200" w:lineRule="exact"/>
      </w:pPr>
    </w:p>
    <w:p w:rsidR="00D10B24" w:rsidRDefault="00D10B24">
      <w:pPr>
        <w:spacing w:line="200" w:lineRule="exact"/>
      </w:pPr>
    </w:p>
    <w:p w:rsidR="00D10B24" w:rsidRDefault="00D10B24">
      <w:pPr>
        <w:spacing w:line="200" w:lineRule="exact"/>
      </w:pPr>
    </w:p>
    <w:p w:rsidR="00D10B24" w:rsidRDefault="00F8596E">
      <w:pPr>
        <w:ind w:left="116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color w:val="4F81BC"/>
          <w:sz w:val="26"/>
          <w:szCs w:val="26"/>
        </w:rPr>
        <w:t>U</w:t>
      </w:r>
      <w:r>
        <w:rPr>
          <w:rFonts w:ascii="Cambria" w:eastAsia="Cambria" w:hAnsi="Cambria" w:cs="Cambria"/>
          <w:b/>
          <w:color w:val="4F81BC"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e</w:t>
      </w:r>
      <w:r>
        <w:rPr>
          <w:rFonts w:ascii="Cambria" w:eastAsia="Cambria" w:hAnsi="Cambria" w:cs="Cambria"/>
          <w:b/>
          <w:color w:val="4F81BC"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Ca</w:t>
      </w:r>
      <w:r>
        <w:rPr>
          <w:rFonts w:ascii="Cambria" w:eastAsia="Cambria" w:hAnsi="Cambria" w:cs="Cambria"/>
          <w:b/>
          <w:color w:val="4F81BC"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e</w:t>
      </w:r>
      <w:r>
        <w:rPr>
          <w:rFonts w:ascii="Cambria" w:eastAsia="Cambria" w:hAnsi="Cambria" w:cs="Cambria"/>
          <w:b/>
          <w:color w:val="4F81BC"/>
          <w:spacing w:val="-6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color w:val="4F81BC"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de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l</w:t>
      </w:r>
    </w:p>
    <w:p w:rsidR="00D10B24" w:rsidRDefault="00F8596E">
      <w:pPr>
        <w:spacing w:before="42" w:line="278" w:lineRule="auto"/>
        <w:ind w:left="116" w:right="17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gee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erz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cht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>sc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ille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Use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Cases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en.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ien w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en p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eit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llen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egek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D10B24" w:rsidRDefault="00D10B24">
      <w:pPr>
        <w:spacing w:before="7" w:line="180" w:lineRule="exact"/>
        <w:rPr>
          <w:sz w:val="19"/>
          <w:szCs w:val="19"/>
        </w:rPr>
      </w:pPr>
    </w:p>
    <w:p w:rsidR="00D10B24" w:rsidRDefault="00F8596E">
      <w:pPr>
        <w:ind w:left="117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.4pt;height:147.6pt">
            <v:imagedata r:id="rId5" o:title=""/>
          </v:shape>
        </w:pict>
      </w:r>
    </w:p>
    <w:p w:rsidR="00D10B24" w:rsidRDefault="00D10B24">
      <w:pPr>
        <w:spacing w:before="17" w:line="240" w:lineRule="exact"/>
        <w:rPr>
          <w:sz w:val="24"/>
          <w:szCs w:val="24"/>
        </w:rPr>
      </w:pPr>
    </w:p>
    <w:p w:rsidR="00D10B24" w:rsidRDefault="00F8596E">
      <w:pPr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Use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tz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eft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rite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</w:p>
    <w:p w:rsidR="00D10B24" w:rsidRDefault="00D10B24">
      <w:pPr>
        <w:spacing w:before="1" w:line="240" w:lineRule="exact"/>
        <w:rPr>
          <w:sz w:val="24"/>
          <w:szCs w:val="24"/>
        </w:rPr>
      </w:pPr>
    </w:p>
    <w:p w:rsidR="00D10B24" w:rsidRDefault="00F8596E">
      <w:pPr>
        <w:ind w:left="116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color w:val="4F81BC"/>
          <w:sz w:val="22"/>
          <w:szCs w:val="22"/>
        </w:rPr>
        <w:t>U</w:t>
      </w:r>
      <w:r>
        <w:rPr>
          <w:rFonts w:ascii="Cambria" w:eastAsia="Cambria" w:hAnsi="Cambria" w:cs="Cambria"/>
          <w:b/>
          <w:color w:val="4F81BC"/>
          <w:spacing w:val="-1"/>
          <w:sz w:val="22"/>
          <w:szCs w:val="22"/>
        </w:rPr>
        <w:t>s</w:t>
      </w:r>
      <w:r>
        <w:rPr>
          <w:rFonts w:ascii="Cambria" w:eastAsia="Cambria" w:hAnsi="Cambria" w:cs="Cambria"/>
          <w:b/>
          <w:color w:val="4F81BC"/>
          <w:sz w:val="22"/>
          <w:szCs w:val="22"/>
        </w:rPr>
        <w:t>e Cases</w:t>
      </w:r>
    </w:p>
    <w:p w:rsidR="00D10B24" w:rsidRDefault="00F8596E">
      <w:pPr>
        <w:spacing w:before="37"/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Use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 u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tge</w:t>
      </w:r>
      <w:r>
        <w:rPr>
          <w:rFonts w:ascii="Calibri" w:eastAsia="Calibri" w:hAnsi="Calibri" w:cs="Calibri"/>
          <w:spacing w:val="-2"/>
          <w:sz w:val="22"/>
          <w:szCs w:val="22"/>
        </w:rPr>
        <w:t>we</w:t>
      </w:r>
      <w:r>
        <w:rPr>
          <w:rFonts w:ascii="Calibri" w:eastAsia="Calibri" w:hAnsi="Calibri" w:cs="Calibri"/>
          <w:sz w:val="22"/>
          <w:szCs w:val="22"/>
        </w:rPr>
        <w:t>rkt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rite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t.</w:t>
      </w:r>
    </w:p>
    <w:p w:rsidR="00D10B24" w:rsidRDefault="00D10B24">
      <w:pPr>
        <w:spacing w:before="18" w:line="220" w:lineRule="exact"/>
        <w:rPr>
          <w:sz w:val="22"/>
          <w:szCs w:val="22"/>
        </w:rPr>
      </w:pPr>
    </w:p>
    <w:p w:rsidR="00D10B24" w:rsidRDefault="00F8596E">
      <w:pPr>
        <w:ind w:left="522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Spee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ah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z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e</w:t>
      </w:r>
    </w:p>
    <w:p w:rsidR="00D10B24" w:rsidRDefault="00F8596E">
      <w:pPr>
        <w:spacing w:before="41"/>
        <w:ind w:left="1242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Sp</w:t>
      </w:r>
      <w:r>
        <w:rPr>
          <w:rFonts w:ascii="Calibri" w:eastAsia="Calibri" w:hAnsi="Calibri" w:cs="Calibri"/>
          <w:sz w:val="22"/>
          <w:szCs w:val="22"/>
        </w:rPr>
        <w:t>eler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sta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tie</w:t>
      </w:r>
    </w:p>
    <w:p w:rsidR="00D10B24" w:rsidRDefault="00F8596E">
      <w:pPr>
        <w:spacing w:before="34"/>
        <w:ind w:left="1242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Er 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erschij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sc</w:t>
      </w:r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m</w:t>
      </w:r>
      <w:r>
        <w:rPr>
          <w:rFonts w:ascii="Calibri" w:eastAsia="Calibri" w:hAnsi="Calibri" w:cs="Calibri"/>
          <w:sz w:val="22"/>
          <w:szCs w:val="22"/>
        </w:rPr>
        <w:t>et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daa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bb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en</w:t>
      </w:r>
    </w:p>
    <w:p w:rsidR="00D10B24" w:rsidRDefault="00F8596E">
      <w:pPr>
        <w:spacing w:before="31"/>
        <w:ind w:left="1242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eler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kli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w</w:t>
      </w:r>
      <w:r>
        <w:rPr>
          <w:rFonts w:ascii="Calibri" w:eastAsia="Calibri" w:hAnsi="Calibri" w:cs="Calibri"/>
          <w:sz w:val="22"/>
          <w:szCs w:val="22"/>
        </w:rPr>
        <w:t xml:space="preserve">erp,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obb</w:t>
      </w:r>
      <w:r>
        <w:rPr>
          <w:rFonts w:ascii="Calibri" w:eastAsia="Calibri" w:hAnsi="Calibri" w:cs="Calibri"/>
          <w:sz w:val="22"/>
          <w:szCs w:val="22"/>
        </w:rPr>
        <w:t>elst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 ge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</w:p>
    <w:p w:rsidR="00D10B24" w:rsidRDefault="00F8596E">
      <w:pPr>
        <w:spacing w:before="34"/>
        <w:ind w:left="1242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eler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kli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bel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ast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zet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</w:t>
      </w:r>
    </w:p>
    <w:p w:rsidR="00D10B24" w:rsidRDefault="00F8596E">
      <w:pPr>
        <w:spacing w:before="34"/>
        <w:ind w:left="1242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 dr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taal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</w:p>
    <w:p w:rsidR="00D10B24" w:rsidRDefault="00D10B24">
      <w:pPr>
        <w:spacing w:before="1" w:line="140" w:lineRule="exact"/>
        <w:rPr>
          <w:sz w:val="14"/>
          <w:szCs w:val="14"/>
        </w:rPr>
      </w:pPr>
    </w:p>
    <w:p w:rsidR="005202ED" w:rsidRDefault="005202ED">
      <w:r>
        <w:br w:type="page"/>
      </w:r>
    </w:p>
    <w:p w:rsidR="00D10B24" w:rsidRDefault="00D10B24">
      <w:pPr>
        <w:spacing w:line="200" w:lineRule="exact"/>
      </w:pPr>
    </w:p>
    <w:p w:rsidR="005202ED" w:rsidRDefault="00F8596E" w:rsidP="005202ED">
      <w:pPr>
        <w:ind w:left="522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H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 w:rsidR="005202ED">
        <w:rPr>
          <w:rFonts w:ascii="Calibri" w:eastAsia="Calibri" w:hAnsi="Calibri" w:cs="Calibri"/>
          <w:b/>
          <w:sz w:val="22"/>
          <w:szCs w:val="22"/>
        </w:rPr>
        <w:t>e</w:t>
      </w:r>
    </w:p>
    <w:p w:rsidR="00D10B24" w:rsidRDefault="005202ED" w:rsidP="005202ED">
      <w:pPr>
        <w:pStyle w:val="ListParagraph"/>
        <w:numPr>
          <w:ilvl w:val="0"/>
          <w:numId w:val="3"/>
        </w:numPr>
        <w:spacing w:line="200" w:lineRule="exac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Speler klikt op help</w:t>
      </w:r>
    </w:p>
    <w:p w:rsidR="005202ED" w:rsidRDefault="005202ED" w:rsidP="005202ED">
      <w:pPr>
        <w:pStyle w:val="ListParagraph"/>
        <w:numPr>
          <w:ilvl w:val="0"/>
          <w:numId w:val="3"/>
        </w:numPr>
        <w:spacing w:line="200" w:lineRule="exac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Er verschijnt een scherm met daarop uitleg over hoe yahtzee gespeelt wordt, uitgelegd in stappen</w:t>
      </w:r>
    </w:p>
    <w:p w:rsidR="005202ED" w:rsidRDefault="005202ED" w:rsidP="005202ED">
      <w:pPr>
        <w:pStyle w:val="ListParagraph"/>
        <w:numPr>
          <w:ilvl w:val="0"/>
          <w:numId w:val="3"/>
        </w:numPr>
        <w:spacing w:line="200" w:lineRule="exac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 het scherm is een tutorial button</w:t>
      </w:r>
    </w:p>
    <w:p w:rsidR="005202ED" w:rsidRDefault="005202ED" w:rsidP="005202ED">
      <w:pPr>
        <w:pStyle w:val="ListParagraph"/>
        <w:numPr>
          <w:ilvl w:val="0"/>
          <w:numId w:val="3"/>
        </w:numPr>
        <w:spacing w:line="200" w:lineRule="exac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Speler klikt op tutorial button en krijgt de stappen 1 voor 1 uitgelegd met messageboxes terwijl men in het window van yahtzee zit</w:t>
      </w:r>
    </w:p>
    <w:p w:rsidR="005202ED" w:rsidRPr="005202ED" w:rsidRDefault="005202ED" w:rsidP="005202ED">
      <w:pPr>
        <w:pStyle w:val="ListParagraph"/>
        <w:numPr>
          <w:ilvl w:val="0"/>
          <w:numId w:val="3"/>
        </w:numPr>
        <w:spacing w:line="200" w:lineRule="exac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Tutorials is afgelopen, men returnt naar het help window</w:t>
      </w:r>
    </w:p>
    <w:p w:rsidR="005202ED" w:rsidRDefault="005202ED">
      <w:pPr>
        <w:spacing w:line="200" w:lineRule="exact"/>
        <w:rPr>
          <w:rFonts w:ascii="Calibri" w:eastAsia="Calibri" w:hAnsi="Calibri" w:cs="Calibri"/>
          <w:sz w:val="22"/>
          <w:szCs w:val="22"/>
        </w:rPr>
      </w:pPr>
    </w:p>
    <w:p w:rsidR="005202ED" w:rsidRDefault="005202ED">
      <w:pPr>
        <w:spacing w:line="200" w:lineRule="exact"/>
      </w:pPr>
    </w:p>
    <w:p w:rsidR="00D10B24" w:rsidRDefault="00F8596E" w:rsidP="008D02A1">
      <w:pPr>
        <w:ind w:left="116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color w:val="4F81BC"/>
          <w:sz w:val="26"/>
          <w:szCs w:val="26"/>
        </w:rPr>
        <w:t>D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m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a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in</w:t>
      </w:r>
      <w:r>
        <w:rPr>
          <w:rFonts w:ascii="Cambria" w:eastAsia="Cambria" w:hAnsi="Cambria" w:cs="Cambria"/>
          <w:b/>
          <w:color w:val="4F81BC"/>
          <w:spacing w:val="-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color w:val="4F81BC"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color w:val="4F81BC"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l</w:t>
      </w:r>
    </w:p>
    <w:p w:rsidR="008D02A1" w:rsidRDefault="008D02A1" w:rsidP="008D02A1">
      <w:pPr>
        <w:ind w:left="116"/>
        <w:rPr>
          <w:rFonts w:ascii="Cambria" w:eastAsia="Cambria" w:hAnsi="Cambria" w:cs="Cambria"/>
          <w:sz w:val="26"/>
          <w:szCs w:val="26"/>
        </w:rPr>
      </w:pPr>
    </w:p>
    <w:p w:rsidR="008D02A1" w:rsidRPr="008D02A1" w:rsidRDefault="008D02A1" w:rsidP="008D02A1">
      <w:pPr>
        <w:ind w:left="116"/>
        <w:rPr>
          <w:rFonts w:ascii="Cambria" w:eastAsia="Cambria" w:hAnsi="Cambria" w:cs="Cambria"/>
          <w:sz w:val="26"/>
          <w:szCs w:val="26"/>
        </w:rPr>
      </w:pPr>
      <w:bookmarkStart w:id="0" w:name="_GoBack"/>
      <w:r>
        <w:rPr>
          <w:rFonts w:ascii="Cambria" w:eastAsia="Cambria" w:hAnsi="Cambria" w:cs="Cambria"/>
          <w:sz w:val="26"/>
          <w:szCs w:val="26"/>
        </w:rPr>
        <w:pict>
          <v:shape id="_x0000_i1026" type="#_x0000_t75" style="width:428.4pt;height:280.8pt">
            <v:imagedata r:id="rId6" o:title="yahtzeeDomainModel"/>
          </v:shape>
        </w:pict>
      </w:r>
      <w:bookmarkEnd w:id="0"/>
    </w:p>
    <w:p w:rsidR="00D10B24" w:rsidRDefault="00D10B24">
      <w:pPr>
        <w:spacing w:line="200" w:lineRule="exact"/>
      </w:pPr>
    </w:p>
    <w:p w:rsidR="00D10B24" w:rsidRDefault="00D10B24">
      <w:pPr>
        <w:spacing w:line="200" w:lineRule="exact"/>
      </w:pPr>
    </w:p>
    <w:p w:rsidR="008D02A1" w:rsidRDefault="008D02A1">
      <w:pPr>
        <w:rPr>
          <w:rFonts w:ascii="Cambria" w:eastAsia="Cambria" w:hAnsi="Cambria" w:cs="Cambria"/>
          <w:b/>
          <w:color w:val="4F81BC"/>
          <w:sz w:val="26"/>
          <w:szCs w:val="26"/>
        </w:rPr>
      </w:pPr>
      <w:r>
        <w:rPr>
          <w:rFonts w:ascii="Cambria" w:eastAsia="Cambria" w:hAnsi="Cambria" w:cs="Cambria"/>
          <w:b/>
          <w:color w:val="4F81BC"/>
          <w:sz w:val="26"/>
          <w:szCs w:val="26"/>
        </w:rPr>
        <w:br w:type="page"/>
      </w:r>
    </w:p>
    <w:p w:rsidR="008D02A1" w:rsidRDefault="008D02A1">
      <w:pPr>
        <w:ind w:left="116"/>
        <w:rPr>
          <w:rFonts w:ascii="Cambria" w:eastAsia="Cambria" w:hAnsi="Cambria" w:cs="Cambria"/>
          <w:b/>
          <w:color w:val="4F81BC"/>
          <w:sz w:val="26"/>
          <w:szCs w:val="26"/>
        </w:rPr>
      </w:pPr>
    </w:p>
    <w:p w:rsidR="00D10B24" w:rsidRDefault="00F8596E">
      <w:pPr>
        <w:ind w:left="116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color w:val="4F81BC"/>
          <w:sz w:val="26"/>
          <w:szCs w:val="26"/>
        </w:rPr>
        <w:t>U</w:t>
      </w:r>
      <w:r>
        <w:rPr>
          <w:rFonts w:ascii="Cambria" w:eastAsia="Cambria" w:hAnsi="Cambria" w:cs="Cambria"/>
          <w:b/>
          <w:color w:val="4F81BC"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r</w:t>
      </w:r>
      <w:r>
        <w:rPr>
          <w:rFonts w:ascii="Cambria" w:eastAsia="Cambria" w:hAnsi="Cambria" w:cs="Cambria"/>
          <w:b/>
          <w:color w:val="4F81BC"/>
          <w:spacing w:val="-6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In</w:t>
      </w:r>
      <w:r>
        <w:rPr>
          <w:rFonts w:ascii="Cambria" w:eastAsia="Cambria" w:hAnsi="Cambria" w:cs="Cambria"/>
          <w:b/>
          <w:color w:val="4F81BC"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rfa</w:t>
      </w:r>
      <w:r>
        <w:rPr>
          <w:rFonts w:ascii="Cambria" w:eastAsia="Cambria" w:hAnsi="Cambria" w:cs="Cambria"/>
          <w:b/>
          <w:color w:val="4F81BC"/>
          <w:spacing w:val="1"/>
          <w:sz w:val="26"/>
          <w:szCs w:val="26"/>
        </w:rPr>
        <w:t>c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e</w:t>
      </w:r>
      <w:r>
        <w:rPr>
          <w:rFonts w:ascii="Cambria" w:eastAsia="Cambria" w:hAnsi="Cambria" w:cs="Cambria"/>
          <w:b/>
          <w:color w:val="4F81BC"/>
          <w:spacing w:val="-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color w:val="4F81BC"/>
          <w:spacing w:val="1"/>
          <w:sz w:val="26"/>
          <w:szCs w:val="26"/>
        </w:rPr>
        <w:t>M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color w:val="4F81BC"/>
          <w:spacing w:val="1"/>
          <w:sz w:val="26"/>
          <w:szCs w:val="26"/>
        </w:rPr>
        <w:t>de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l</w:t>
      </w:r>
    </w:p>
    <w:p w:rsidR="00D10B24" w:rsidRDefault="00F8596E">
      <w:pPr>
        <w:spacing w:before="44"/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Wirefr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tz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</w:t>
      </w:r>
    </w:p>
    <w:p w:rsidR="00D10B24" w:rsidRDefault="00D10B24">
      <w:pPr>
        <w:spacing w:before="1" w:line="240" w:lineRule="exact"/>
        <w:rPr>
          <w:sz w:val="24"/>
          <w:szCs w:val="24"/>
        </w:rPr>
      </w:pPr>
    </w:p>
    <w:p w:rsidR="00D10B24" w:rsidRDefault="005202ED">
      <w:pPr>
        <w:ind w:left="117"/>
      </w:pPr>
      <w:r>
        <w:pict>
          <v:shape id="_x0000_i1027" type="#_x0000_t75" style="width:453.6pt;height:359.4pt">
            <v:imagedata r:id="rId7" o:title=""/>
          </v:shape>
        </w:pict>
      </w:r>
    </w:p>
    <w:p w:rsidR="00D10B24" w:rsidRDefault="00D10B24">
      <w:pPr>
        <w:spacing w:before="8" w:line="240" w:lineRule="exact"/>
        <w:rPr>
          <w:sz w:val="24"/>
          <w:szCs w:val="24"/>
        </w:rPr>
      </w:pPr>
    </w:p>
    <w:p w:rsidR="00D10B24" w:rsidRDefault="00F8596E" w:rsidP="00F8596E">
      <w:pPr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ctie</w:t>
      </w:r>
    </w:p>
    <w:p w:rsidR="00F8596E" w:rsidRDefault="00F8596E" w:rsidP="00F8596E">
      <w:pPr>
        <w:ind w:left="476"/>
        <w:rPr>
          <w:rFonts w:ascii="Calibri" w:eastAsia="Calibri" w:hAnsi="Calibri" w:cs="Calibri"/>
          <w:sz w:val="22"/>
          <w:szCs w:val="22"/>
        </w:rPr>
      </w:pPr>
    </w:p>
    <w:p w:rsidR="00F8596E" w:rsidRDefault="00F8596E" w:rsidP="00F8596E">
      <w:pPr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pict>
          <v:shape id="_x0000_i1028" type="#_x0000_t75" style="width:460.2pt;height:367.8pt">
            <v:imagedata r:id="rId8" o:title="yahtzee"/>
          </v:shape>
        </w:pict>
      </w:r>
    </w:p>
    <w:sectPr w:rsidR="00F8596E">
      <w:pgSz w:w="11920" w:h="16840"/>
      <w:pgMar w:top="1340" w:right="130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E735B"/>
    <w:multiLevelType w:val="hybridMultilevel"/>
    <w:tmpl w:val="0D0AB0BA"/>
    <w:lvl w:ilvl="0" w:tplc="08130003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" w15:restartNumberingAfterBreak="0">
    <w:nsid w:val="66D65AC1"/>
    <w:multiLevelType w:val="multilevel"/>
    <w:tmpl w:val="B3AEC72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8884B2F"/>
    <w:multiLevelType w:val="hybridMultilevel"/>
    <w:tmpl w:val="34F4F8DC"/>
    <w:lvl w:ilvl="0" w:tplc="0813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B24"/>
    <w:rsid w:val="002A431D"/>
    <w:rsid w:val="005202ED"/>
    <w:rsid w:val="008D02A1"/>
    <w:rsid w:val="00D10B24"/>
    <w:rsid w:val="00F8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41410F-9837-44C9-B34D-617DD6B91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520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1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69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43887">
                      <w:marLeft w:val="0"/>
                      <w:marRight w:val="9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591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65341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2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21644">
                      <w:marLeft w:val="0"/>
                      <w:marRight w:val="9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6630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83524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92568">
                      <w:marLeft w:val="0"/>
                      <w:marRight w:val="9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1397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04523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231678">
                      <w:marLeft w:val="0"/>
                      <w:marRight w:val="9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9364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Jarno H.</dc:creator>
  <cp:lastModifiedBy>Jarno H.</cp:lastModifiedBy>
  <cp:revision>2</cp:revision>
  <dcterms:created xsi:type="dcterms:W3CDTF">2015-10-26T18:52:00Z</dcterms:created>
  <dcterms:modified xsi:type="dcterms:W3CDTF">2015-10-26T18:52:00Z</dcterms:modified>
</cp:coreProperties>
</file>